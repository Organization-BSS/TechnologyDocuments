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B6F5EC" w14:textId="6759FFC2" w:rsidR="005B1A24" w:rsidRDefault="00E50687" w:rsidP="00F52CEE">
      <w:pPr>
        <w:pStyle w:val="1"/>
        <w:rPr>
          <w:rFonts w:hint="eastAsia"/>
        </w:rPr>
      </w:pPr>
      <w:r>
        <w:rPr>
          <w:rFonts w:hint="eastAsia"/>
        </w:rPr>
        <w:t>文档前言</w:t>
      </w:r>
    </w:p>
    <w:p w14:paraId="1367FBAE" w14:textId="0E6C9861" w:rsidR="00E50687" w:rsidRPr="00E50687" w:rsidRDefault="00E50687" w:rsidP="00E50687">
      <w:pPr>
        <w:pStyle w:val="2"/>
        <w:rPr>
          <w:rFonts w:hint="eastAsia"/>
        </w:rPr>
      </w:pPr>
      <w:r>
        <w:rPr>
          <w:rFonts w:hint="eastAsia"/>
        </w:rPr>
        <w:t>基本描述</w:t>
      </w:r>
    </w:p>
    <w:p w14:paraId="3013EF37" w14:textId="07CCCFD9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俗话说的好：“好记性，不如烂笔头”。说明的一个道理就是纪录的重要性，哪怕是一个记忆天才，纪录在其他地方，可以随时看到也是非常重要的。何况我是如此一个平凡的人啊！谦虚学习，踏踏实实，不能好高骛远，天道酬勤才是王道。</w:t>
      </w:r>
    </w:p>
    <w:p w14:paraId="574E7A84" w14:textId="55E61BF3" w:rsidR="00F52CEE" w:rsidRDefault="00F52CEE" w:rsidP="00F52CEE">
      <w:r>
        <w:rPr>
          <w:rFonts w:hint="eastAsia"/>
        </w:rPr>
        <w:tab/>
      </w:r>
      <w:r>
        <w:rPr>
          <w:rFonts w:hint="eastAsia"/>
        </w:rPr>
        <w:t>本文档旨在纪录开发过程中遇到的一些重要点、难点，也能帮助我纪录我的成长过程。</w:t>
      </w:r>
    </w:p>
    <w:p w14:paraId="77CB1570" w14:textId="24108F05" w:rsidR="00F52CEE" w:rsidRDefault="00F52CEE" w:rsidP="00F52CE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少波，好好纪录，这是很重要的一个事情，</w:t>
      </w:r>
      <w:r w:rsidR="00D15BAC">
        <w:rPr>
          <w:rFonts w:hint="eastAsia"/>
        </w:rPr>
        <w:t>不要觉得我写了一些知道的东西，没什么价值，磨刀不误砍柴工。</w:t>
      </w:r>
    </w:p>
    <w:p w14:paraId="6F07A593" w14:textId="77777777" w:rsidR="00E50687" w:rsidRDefault="00E50687" w:rsidP="00F52CEE"/>
    <w:p w14:paraId="5754CE73" w14:textId="600974F5" w:rsidR="009C2BFA" w:rsidRDefault="00204895" w:rsidP="00204895">
      <w:pPr>
        <w:pStyle w:val="2"/>
        <w:rPr>
          <w:rFonts w:hint="eastAsia"/>
        </w:rPr>
      </w:pPr>
      <w:r>
        <w:rPr>
          <w:rFonts w:hint="eastAsia"/>
        </w:rPr>
        <w:t>内容概括</w:t>
      </w:r>
    </w:p>
    <w:p w14:paraId="65D8B60A" w14:textId="392879D8" w:rsidR="00204895" w:rsidRPr="00204895" w:rsidRDefault="007E2810" w:rsidP="002048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本文包括如下内容：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开发、设计模式、数据结构、</w:t>
      </w:r>
      <w:r>
        <w:rPr>
          <w:rFonts w:hint="eastAsia"/>
        </w:rPr>
        <w:t>java</w:t>
      </w:r>
      <w:r>
        <w:rPr>
          <w:rFonts w:hint="eastAsia"/>
        </w:rPr>
        <w:t>服务器开发、前段开发等，若有新技术的添加会及时的添加到文档中。</w:t>
      </w:r>
      <w:bookmarkStart w:id="0" w:name="_GoBack"/>
      <w:bookmarkEnd w:id="0"/>
    </w:p>
    <w:p w14:paraId="46F5E6D2" w14:textId="77777777" w:rsidR="00880D95" w:rsidRPr="00F52CEE" w:rsidRDefault="00880D95" w:rsidP="00F52CEE"/>
    <w:sectPr w:rsidR="00880D95" w:rsidRPr="00F52CE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B1A24"/>
    <w:rsid w:val="0013362E"/>
    <w:rsid w:val="00204895"/>
    <w:rsid w:val="004D0792"/>
    <w:rsid w:val="005B1A24"/>
    <w:rsid w:val="007E2810"/>
    <w:rsid w:val="00880D95"/>
    <w:rsid w:val="009C2BFA"/>
    <w:rsid w:val="009F77A4"/>
    <w:rsid w:val="00B724EC"/>
    <w:rsid w:val="00D15BAC"/>
    <w:rsid w:val="00E50687"/>
    <w:rsid w:val="00F52CEE"/>
    <w:rsid w:val="00F6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8DC9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72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06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724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724EC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B724EC"/>
    <w:rPr>
      <w:rFonts w:ascii="Lucida Grande" w:hAnsi="Lucida Grande" w:cs="Lucida Grande"/>
    </w:rPr>
  </w:style>
  <w:style w:type="character" w:customStyle="1" w:styleId="a6">
    <w:name w:val="文档结构图 字符"/>
    <w:basedOn w:val="a0"/>
    <w:link w:val="a5"/>
    <w:uiPriority w:val="99"/>
    <w:semiHidden/>
    <w:rsid w:val="00B724EC"/>
    <w:rPr>
      <w:rFonts w:ascii="Lucida Grande" w:hAnsi="Lucida Grande" w:cs="Lucida Grande"/>
    </w:rPr>
  </w:style>
  <w:style w:type="character" w:customStyle="1" w:styleId="10">
    <w:name w:val="标题 1字符"/>
    <w:basedOn w:val="a0"/>
    <w:link w:val="1"/>
    <w:uiPriority w:val="9"/>
    <w:rsid w:val="00B724EC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E506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CocoaOOXMLWriter/1348.17</generator>
</meta>
</file>

<file path=customXml/itemProps1.xml><?xml version="1.0" encoding="utf-8"?>
<ds:datastoreItem xmlns:ds="http://schemas.openxmlformats.org/officeDocument/2006/customXml" ds:itemID="{BAB49D82-F62A-4A4B-8869-419CEBD8B92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236</Characters>
  <Application>Microsoft Macintosh Word</Application>
  <DocSecurity>0</DocSecurity>
  <Lines>1</Lines>
  <Paragraphs>1</Paragraphs>
  <ScaleCrop>false</ScaleCrop>
  <Company>shi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 shi</cp:lastModifiedBy>
  <cp:revision>12</cp:revision>
  <dcterms:created xsi:type="dcterms:W3CDTF">2016-01-05T20:58:00Z</dcterms:created>
  <dcterms:modified xsi:type="dcterms:W3CDTF">2016-04-19T09:25:00Z</dcterms:modified>
</cp:coreProperties>
</file>